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3443" w14:textId="09429C36" w:rsidR="002E2482" w:rsidRDefault="002E2482" w:rsidP="002A29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EEEN </w:t>
      </w:r>
      <w:proofErr w:type="gramStart"/>
      <w:r>
        <w:rPr>
          <w:b/>
          <w:sz w:val="32"/>
          <w:szCs w:val="32"/>
        </w:rPr>
        <w:t>311  LAB</w:t>
      </w:r>
      <w:proofErr w:type="gramEnd"/>
      <w:r>
        <w:rPr>
          <w:b/>
          <w:sz w:val="32"/>
          <w:szCs w:val="32"/>
        </w:rPr>
        <w:t xml:space="preserve"> 3</w:t>
      </w:r>
    </w:p>
    <w:p w14:paraId="5B6F8361" w14:textId="6010102E" w:rsidR="002A2914" w:rsidRDefault="002A2914" w:rsidP="002A2914">
      <w:pPr>
        <w:jc w:val="center"/>
        <w:rPr>
          <w:b/>
          <w:sz w:val="32"/>
          <w:szCs w:val="32"/>
        </w:rPr>
      </w:pPr>
    </w:p>
    <w:p w14:paraId="21603DC6" w14:textId="77777777" w:rsidR="002A2914" w:rsidRDefault="002A2914" w:rsidP="002A2914">
      <w:pPr>
        <w:jc w:val="both"/>
        <w:rPr>
          <w:bCs/>
        </w:rPr>
      </w:pPr>
    </w:p>
    <w:p w14:paraId="09254498" w14:textId="77777777" w:rsidR="002A2914" w:rsidRDefault="002A2914" w:rsidP="002A2914">
      <w:pPr>
        <w:jc w:val="both"/>
        <w:rPr>
          <w:bCs/>
        </w:rPr>
      </w:pPr>
    </w:p>
    <w:p w14:paraId="286976AA" w14:textId="77777777" w:rsidR="002A2914" w:rsidRDefault="002A2914" w:rsidP="002A2914">
      <w:pPr>
        <w:jc w:val="both"/>
        <w:rPr>
          <w:bCs/>
        </w:rPr>
      </w:pPr>
    </w:p>
    <w:p w14:paraId="63499CC9" w14:textId="372D314F" w:rsidR="002A2914" w:rsidRDefault="002A2914" w:rsidP="002A2914">
      <w:pPr>
        <w:jc w:val="both"/>
        <w:rPr>
          <w:b/>
          <w:sz w:val="32"/>
          <w:szCs w:val="32"/>
        </w:rPr>
      </w:pPr>
      <w:r w:rsidRPr="002A2914">
        <w:rPr>
          <w:bCs/>
        </w:rPr>
        <w:t>Write an assembly program which executes the</w:t>
      </w:r>
      <w:r>
        <w:rPr>
          <w:bCs/>
        </w:rPr>
        <w:t xml:space="preserve"> same </w:t>
      </w:r>
      <w:r w:rsidRPr="002A2914">
        <w:rPr>
          <w:bCs/>
        </w:rPr>
        <w:t xml:space="preserve">operation to the following C </w:t>
      </w:r>
      <w:r w:rsidR="00734184">
        <w:rPr>
          <w:bCs/>
        </w:rPr>
        <w:t>program</w:t>
      </w:r>
      <w:r>
        <w:rPr>
          <w:b/>
          <w:sz w:val="32"/>
          <w:szCs w:val="32"/>
        </w:rPr>
        <w:t>.</w:t>
      </w:r>
    </w:p>
    <w:p w14:paraId="71E75630" w14:textId="52E25C75" w:rsidR="002A2914" w:rsidRDefault="002A2914" w:rsidP="002A2914">
      <w:pPr>
        <w:jc w:val="both"/>
        <w:rPr>
          <w:b/>
          <w:sz w:val="32"/>
          <w:szCs w:val="32"/>
        </w:rPr>
      </w:pPr>
    </w:p>
    <w:p w14:paraId="5101D96E" w14:textId="1D95DF7D" w:rsidR="002A2914" w:rsidRPr="00734184" w:rsidRDefault="002A2914" w:rsidP="00734184">
      <w:pPr>
        <w:ind w:left="1440"/>
        <w:rPr>
          <w:rFonts w:ascii="Courier New" w:hAnsi="Courier New" w:cs="Courier New"/>
          <w:bCs/>
          <w:sz w:val="28"/>
          <w:szCs w:val="28"/>
        </w:rPr>
      </w:pPr>
      <w:r w:rsidRPr="00734184">
        <w:rPr>
          <w:rFonts w:ascii="Courier New" w:hAnsi="Courier New" w:cs="Courier New"/>
          <w:bCs/>
          <w:sz w:val="28"/>
          <w:szCs w:val="28"/>
        </w:rPr>
        <w:t xml:space="preserve">bx = </w:t>
      </w:r>
      <w:proofErr w:type="gramStart"/>
      <w:r w:rsidRPr="00734184">
        <w:rPr>
          <w:rFonts w:ascii="Courier New" w:hAnsi="Courier New" w:cs="Courier New"/>
          <w:bCs/>
          <w:sz w:val="28"/>
          <w:szCs w:val="28"/>
        </w:rPr>
        <w:t>7;</w:t>
      </w:r>
      <w:proofErr w:type="gramEnd"/>
    </w:p>
    <w:p w14:paraId="21EEBAAC" w14:textId="400AE32C" w:rsidR="002A2914" w:rsidRPr="00734184" w:rsidRDefault="002A2914" w:rsidP="00734184">
      <w:pPr>
        <w:ind w:left="1440"/>
        <w:rPr>
          <w:rFonts w:ascii="Courier New" w:hAnsi="Courier New" w:cs="Courier New"/>
          <w:bCs/>
          <w:sz w:val="28"/>
          <w:szCs w:val="28"/>
        </w:rPr>
      </w:pPr>
      <w:r w:rsidRPr="00734184">
        <w:rPr>
          <w:rFonts w:ascii="Courier New" w:hAnsi="Courier New" w:cs="Courier New"/>
          <w:bCs/>
          <w:sz w:val="28"/>
          <w:szCs w:val="28"/>
        </w:rPr>
        <w:t xml:space="preserve">if </w:t>
      </w:r>
      <w:proofErr w:type="gramStart"/>
      <w:r w:rsidRPr="00734184">
        <w:rPr>
          <w:rFonts w:ascii="Courier New" w:hAnsi="Courier New" w:cs="Courier New"/>
          <w:bCs/>
          <w:sz w:val="28"/>
          <w:szCs w:val="28"/>
        </w:rPr>
        <w:t xml:space="preserve">( </w:t>
      </w:r>
      <w:proofErr w:type="spellStart"/>
      <w:r w:rsidRPr="00734184">
        <w:rPr>
          <w:rFonts w:ascii="Courier New" w:hAnsi="Courier New" w:cs="Courier New"/>
          <w:bCs/>
          <w:sz w:val="28"/>
          <w:szCs w:val="28"/>
        </w:rPr>
        <w:t>bx</w:t>
      </w:r>
      <w:proofErr w:type="gramEnd"/>
      <w:r w:rsidRPr="00734184">
        <w:rPr>
          <w:rFonts w:ascii="Courier New" w:hAnsi="Courier New" w:cs="Courier New"/>
          <w:bCs/>
          <w:sz w:val="28"/>
          <w:szCs w:val="28"/>
        </w:rPr>
        <w:t>+cx</w:t>
      </w:r>
      <w:proofErr w:type="spellEnd"/>
      <w:r w:rsidRPr="00734184">
        <w:rPr>
          <w:rFonts w:ascii="Courier New" w:hAnsi="Courier New" w:cs="Courier New"/>
          <w:bCs/>
          <w:sz w:val="28"/>
          <w:szCs w:val="28"/>
        </w:rPr>
        <w:t xml:space="preserve"> &gt; 24 )</w:t>
      </w:r>
    </w:p>
    <w:p w14:paraId="60D0F3A9" w14:textId="3F2A3A72" w:rsidR="002A2914" w:rsidRPr="00734184" w:rsidRDefault="001457CE" w:rsidP="00734184">
      <w:pPr>
        <w:ind w:left="1440" w:firstLine="720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>al</w:t>
      </w:r>
      <w:r w:rsidR="002A2914" w:rsidRPr="00734184">
        <w:rPr>
          <w:rFonts w:ascii="Courier New" w:hAnsi="Courier New" w:cs="Courier New"/>
          <w:bCs/>
          <w:sz w:val="28"/>
          <w:szCs w:val="28"/>
        </w:rPr>
        <w:t xml:space="preserve"> = a</w:t>
      </w:r>
      <w:r>
        <w:rPr>
          <w:rFonts w:ascii="Courier New" w:hAnsi="Courier New" w:cs="Courier New"/>
          <w:bCs/>
          <w:sz w:val="28"/>
          <w:szCs w:val="28"/>
        </w:rPr>
        <w:t>l</w:t>
      </w:r>
      <w:r w:rsidR="002A2914" w:rsidRPr="00734184">
        <w:rPr>
          <w:rFonts w:ascii="Courier New" w:hAnsi="Courier New" w:cs="Courier New"/>
          <w:bCs/>
          <w:sz w:val="28"/>
          <w:szCs w:val="28"/>
        </w:rPr>
        <w:t>*</w:t>
      </w:r>
      <w:proofErr w:type="gramStart"/>
      <w:r w:rsidR="002A2914" w:rsidRPr="00734184">
        <w:rPr>
          <w:rFonts w:ascii="Courier New" w:hAnsi="Courier New" w:cs="Courier New"/>
          <w:bCs/>
          <w:sz w:val="28"/>
          <w:szCs w:val="28"/>
        </w:rPr>
        <w:t>12;</w:t>
      </w:r>
      <w:proofErr w:type="gramEnd"/>
    </w:p>
    <w:p w14:paraId="2709653D" w14:textId="665712E7" w:rsidR="002A2914" w:rsidRPr="00734184" w:rsidRDefault="002A2914" w:rsidP="00734184">
      <w:pPr>
        <w:ind w:left="1440"/>
        <w:rPr>
          <w:rFonts w:ascii="Courier New" w:hAnsi="Courier New" w:cs="Courier New"/>
          <w:bCs/>
          <w:sz w:val="28"/>
          <w:szCs w:val="28"/>
        </w:rPr>
      </w:pPr>
      <w:proofErr w:type="gramStart"/>
      <w:r w:rsidRPr="00734184">
        <w:rPr>
          <w:rFonts w:ascii="Courier New" w:hAnsi="Courier New" w:cs="Courier New"/>
          <w:bCs/>
          <w:sz w:val="28"/>
          <w:szCs w:val="28"/>
        </w:rPr>
        <w:t>else{</w:t>
      </w:r>
      <w:proofErr w:type="gramEnd"/>
    </w:p>
    <w:p w14:paraId="357D22A7" w14:textId="5BC971EC" w:rsidR="002A2914" w:rsidRPr="00734184" w:rsidRDefault="002A2914" w:rsidP="00734184">
      <w:pPr>
        <w:ind w:left="1440"/>
        <w:rPr>
          <w:rFonts w:ascii="Courier New" w:hAnsi="Courier New" w:cs="Courier New"/>
          <w:bCs/>
          <w:sz w:val="28"/>
          <w:szCs w:val="28"/>
        </w:rPr>
      </w:pPr>
      <w:r w:rsidRPr="00734184">
        <w:rPr>
          <w:rFonts w:ascii="Courier New" w:hAnsi="Courier New" w:cs="Courier New"/>
          <w:bCs/>
          <w:sz w:val="28"/>
          <w:szCs w:val="28"/>
        </w:rPr>
        <w:tab/>
      </w:r>
      <w:proofErr w:type="gramStart"/>
      <w:r w:rsidRPr="00734184">
        <w:rPr>
          <w:rFonts w:ascii="Courier New" w:hAnsi="Courier New" w:cs="Courier New"/>
          <w:bCs/>
          <w:sz w:val="28"/>
          <w:szCs w:val="28"/>
        </w:rPr>
        <w:t>for(</w:t>
      </w:r>
      <w:r w:rsidR="00734184" w:rsidRPr="00734184">
        <w:rPr>
          <w:rFonts w:ascii="Courier New" w:hAnsi="Courier New" w:cs="Courier New"/>
          <w:bCs/>
          <w:sz w:val="28"/>
          <w:szCs w:val="28"/>
        </w:rPr>
        <w:t xml:space="preserve"> </w:t>
      </w:r>
      <w:r w:rsidRPr="00734184">
        <w:rPr>
          <w:rFonts w:ascii="Courier New" w:hAnsi="Courier New" w:cs="Courier New"/>
          <w:bCs/>
          <w:sz w:val="28"/>
          <w:szCs w:val="28"/>
        </w:rPr>
        <w:t>cx</w:t>
      </w:r>
      <w:proofErr w:type="gramEnd"/>
      <w:r w:rsidR="00734184" w:rsidRPr="00734184">
        <w:rPr>
          <w:rFonts w:ascii="Courier New" w:hAnsi="Courier New" w:cs="Courier New"/>
          <w:bCs/>
          <w:sz w:val="28"/>
          <w:szCs w:val="28"/>
        </w:rPr>
        <w:t xml:space="preserve"> </w:t>
      </w:r>
      <w:r w:rsidRPr="00734184">
        <w:rPr>
          <w:rFonts w:ascii="Courier New" w:hAnsi="Courier New" w:cs="Courier New"/>
          <w:bCs/>
          <w:sz w:val="28"/>
          <w:szCs w:val="28"/>
        </w:rPr>
        <w:t>=</w:t>
      </w:r>
      <w:r w:rsidR="00734184" w:rsidRPr="00734184">
        <w:rPr>
          <w:rFonts w:ascii="Courier New" w:hAnsi="Courier New" w:cs="Courier New"/>
          <w:bCs/>
          <w:sz w:val="28"/>
          <w:szCs w:val="28"/>
        </w:rPr>
        <w:t xml:space="preserve"> </w:t>
      </w:r>
      <w:r w:rsidRPr="00734184">
        <w:rPr>
          <w:rFonts w:ascii="Courier New" w:hAnsi="Courier New" w:cs="Courier New"/>
          <w:bCs/>
          <w:sz w:val="28"/>
          <w:szCs w:val="28"/>
        </w:rPr>
        <w:t>10</w:t>
      </w:r>
      <w:r w:rsidR="00734184" w:rsidRPr="00734184">
        <w:rPr>
          <w:rFonts w:ascii="Courier New" w:hAnsi="Courier New" w:cs="Courier New"/>
          <w:bCs/>
          <w:sz w:val="28"/>
          <w:szCs w:val="28"/>
        </w:rPr>
        <w:t xml:space="preserve"> </w:t>
      </w:r>
      <w:r w:rsidRPr="00734184">
        <w:rPr>
          <w:rFonts w:ascii="Courier New" w:hAnsi="Courier New" w:cs="Courier New"/>
          <w:bCs/>
          <w:sz w:val="28"/>
          <w:szCs w:val="28"/>
        </w:rPr>
        <w:t>;</w:t>
      </w:r>
      <w:r w:rsidR="00734184" w:rsidRPr="00734184">
        <w:rPr>
          <w:rFonts w:ascii="Courier New" w:hAnsi="Courier New" w:cs="Courier New"/>
          <w:bCs/>
          <w:sz w:val="28"/>
          <w:szCs w:val="28"/>
        </w:rPr>
        <w:t xml:space="preserve"> </w:t>
      </w:r>
      <w:r w:rsidRPr="00734184">
        <w:rPr>
          <w:rFonts w:ascii="Courier New" w:hAnsi="Courier New" w:cs="Courier New"/>
          <w:bCs/>
          <w:sz w:val="28"/>
          <w:szCs w:val="28"/>
        </w:rPr>
        <w:t>cx</w:t>
      </w:r>
      <w:r w:rsidR="00734184" w:rsidRPr="00734184">
        <w:rPr>
          <w:rFonts w:ascii="Courier New" w:hAnsi="Courier New" w:cs="Courier New"/>
          <w:bCs/>
          <w:sz w:val="28"/>
          <w:szCs w:val="28"/>
        </w:rPr>
        <w:t xml:space="preserve"> </w:t>
      </w:r>
      <w:r w:rsidRPr="00734184">
        <w:rPr>
          <w:rFonts w:ascii="Courier New" w:hAnsi="Courier New" w:cs="Courier New"/>
          <w:bCs/>
          <w:sz w:val="28"/>
          <w:szCs w:val="28"/>
        </w:rPr>
        <w:t>&lt;</w:t>
      </w:r>
      <w:r w:rsidR="00734184">
        <w:rPr>
          <w:rFonts w:ascii="Courier New" w:hAnsi="Courier New" w:cs="Courier New"/>
          <w:bCs/>
          <w:sz w:val="28"/>
          <w:szCs w:val="28"/>
        </w:rPr>
        <w:t>=</w:t>
      </w:r>
      <w:r w:rsidR="00734184" w:rsidRPr="00734184">
        <w:rPr>
          <w:rFonts w:ascii="Courier New" w:hAnsi="Courier New" w:cs="Courier New"/>
          <w:bCs/>
          <w:sz w:val="28"/>
          <w:szCs w:val="28"/>
        </w:rPr>
        <w:t xml:space="preserve"> bx </w:t>
      </w:r>
      <w:r w:rsidRPr="00734184">
        <w:rPr>
          <w:rFonts w:ascii="Courier New" w:hAnsi="Courier New" w:cs="Courier New"/>
          <w:bCs/>
          <w:sz w:val="28"/>
          <w:szCs w:val="28"/>
        </w:rPr>
        <w:t>;</w:t>
      </w:r>
      <w:r w:rsidR="00734184" w:rsidRPr="00734184">
        <w:rPr>
          <w:rFonts w:ascii="Courier New" w:hAnsi="Courier New" w:cs="Courier New"/>
          <w:bCs/>
          <w:sz w:val="28"/>
          <w:szCs w:val="28"/>
        </w:rPr>
        <w:t xml:space="preserve"> </w:t>
      </w:r>
      <w:r w:rsidRPr="00734184">
        <w:rPr>
          <w:rFonts w:ascii="Courier New" w:hAnsi="Courier New" w:cs="Courier New"/>
          <w:bCs/>
          <w:sz w:val="28"/>
          <w:szCs w:val="28"/>
        </w:rPr>
        <w:t>cx++</w:t>
      </w:r>
      <w:r w:rsidR="00734184" w:rsidRPr="00734184">
        <w:rPr>
          <w:rFonts w:ascii="Courier New" w:hAnsi="Courier New" w:cs="Courier New"/>
          <w:bCs/>
          <w:sz w:val="28"/>
          <w:szCs w:val="28"/>
        </w:rPr>
        <w:t xml:space="preserve"> </w:t>
      </w:r>
      <w:r w:rsidRPr="00734184">
        <w:rPr>
          <w:rFonts w:ascii="Courier New" w:hAnsi="Courier New" w:cs="Courier New"/>
          <w:bCs/>
          <w:sz w:val="28"/>
          <w:szCs w:val="28"/>
        </w:rPr>
        <w:t>)</w:t>
      </w:r>
    </w:p>
    <w:p w14:paraId="7897DD49" w14:textId="165D665F" w:rsidR="002A2914" w:rsidRPr="00734184" w:rsidRDefault="002A2914" w:rsidP="00734184">
      <w:pPr>
        <w:ind w:left="2160" w:firstLine="720"/>
        <w:rPr>
          <w:rFonts w:ascii="Courier New" w:hAnsi="Courier New" w:cs="Courier New"/>
          <w:bCs/>
          <w:sz w:val="28"/>
          <w:szCs w:val="28"/>
        </w:rPr>
      </w:pPr>
      <w:r w:rsidRPr="00734184">
        <w:rPr>
          <w:rFonts w:ascii="Courier New" w:hAnsi="Courier New" w:cs="Courier New"/>
          <w:bCs/>
          <w:sz w:val="28"/>
          <w:szCs w:val="28"/>
        </w:rPr>
        <w:t xml:space="preserve">dx = </w:t>
      </w:r>
      <w:proofErr w:type="spellStart"/>
      <w:r w:rsidRPr="00734184">
        <w:rPr>
          <w:rFonts w:ascii="Courier New" w:hAnsi="Courier New" w:cs="Courier New"/>
          <w:bCs/>
          <w:sz w:val="28"/>
          <w:szCs w:val="28"/>
        </w:rPr>
        <w:t>ax+</w:t>
      </w:r>
      <w:proofErr w:type="gramStart"/>
      <w:r w:rsidRPr="00734184">
        <w:rPr>
          <w:rFonts w:ascii="Courier New" w:hAnsi="Courier New" w:cs="Courier New"/>
          <w:bCs/>
          <w:sz w:val="28"/>
          <w:szCs w:val="28"/>
        </w:rPr>
        <w:t>cx</w:t>
      </w:r>
      <w:proofErr w:type="spellEnd"/>
      <w:r w:rsidRPr="00734184">
        <w:rPr>
          <w:rFonts w:ascii="Courier New" w:hAnsi="Courier New" w:cs="Courier New"/>
          <w:bCs/>
          <w:sz w:val="28"/>
          <w:szCs w:val="28"/>
        </w:rPr>
        <w:t>;</w:t>
      </w:r>
      <w:proofErr w:type="gramEnd"/>
    </w:p>
    <w:p w14:paraId="2EFA75E3" w14:textId="74873593" w:rsidR="002A2914" w:rsidRDefault="002A2914" w:rsidP="00734184">
      <w:pPr>
        <w:ind w:left="1440"/>
        <w:rPr>
          <w:rFonts w:ascii="Courier New" w:hAnsi="Courier New" w:cs="Courier New"/>
          <w:bCs/>
          <w:sz w:val="28"/>
          <w:szCs w:val="28"/>
        </w:rPr>
      </w:pPr>
      <w:r w:rsidRPr="00734184">
        <w:rPr>
          <w:rFonts w:ascii="Courier New" w:hAnsi="Courier New" w:cs="Courier New"/>
          <w:bCs/>
          <w:sz w:val="28"/>
          <w:szCs w:val="28"/>
        </w:rPr>
        <w:t>}</w:t>
      </w:r>
    </w:p>
    <w:p w14:paraId="021F4EFA" w14:textId="062588FE" w:rsidR="007D20E0" w:rsidRDefault="007D20E0" w:rsidP="00734184">
      <w:pPr>
        <w:ind w:left="1440"/>
        <w:rPr>
          <w:rFonts w:ascii="Courier New" w:hAnsi="Courier New" w:cs="Courier New"/>
          <w:bCs/>
          <w:sz w:val="28"/>
          <w:szCs w:val="28"/>
        </w:rPr>
      </w:pPr>
    </w:p>
    <w:p w14:paraId="69052648" w14:textId="059A76DC" w:rsidR="007D20E0" w:rsidRDefault="007D20E0" w:rsidP="00734184">
      <w:pPr>
        <w:ind w:left="1440"/>
        <w:rPr>
          <w:rFonts w:ascii="Courier New" w:hAnsi="Courier New" w:cs="Courier New"/>
          <w:bCs/>
          <w:sz w:val="28"/>
          <w:szCs w:val="28"/>
        </w:rPr>
      </w:pPr>
    </w:p>
    <w:p w14:paraId="11CE90E5" w14:textId="77777777" w:rsidR="007D20E0" w:rsidRPr="002A2914" w:rsidRDefault="007D20E0" w:rsidP="00734184">
      <w:pPr>
        <w:ind w:left="1440"/>
        <w:rPr>
          <w:rFonts w:ascii="Courier New" w:hAnsi="Courier New" w:cs="Courier New"/>
          <w:bCs/>
        </w:rPr>
      </w:pPr>
    </w:p>
    <w:p w14:paraId="28A9A99C" w14:textId="403872D6" w:rsidR="002E2482" w:rsidRPr="002A2914" w:rsidRDefault="002E2482" w:rsidP="002A2914">
      <w:pPr>
        <w:ind w:left="2880"/>
        <w:rPr>
          <w:rFonts w:ascii="Courier New" w:hAnsi="Courier New" w:cs="Courier New"/>
          <w:bCs/>
        </w:rPr>
      </w:pPr>
    </w:p>
    <w:p w14:paraId="4AD6E182" w14:textId="77777777" w:rsidR="002A2914" w:rsidRDefault="002A2914" w:rsidP="002E2482">
      <w:pPr>
        <w:rPr>
          <w:b/>
          <w:sz w:val="32"/>
          <w:szCs w:val="32"/>
        </w:rPr>
      </w:pPr>
    </w:p>
    <w:sectPr w:rsidR="002A2914" w:rsidSect="00EB58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5EDA"/>
    <w:rsid w:val="00057D26"/>
    <w:rsid w:val="000E6E61"/>
    <w:rsid w:val="001457CE"/>
    <w:rsid w:val="00195D18"/>
    <w:rsid w:val="001A3D9B"/>
    <w:rsid w:val="002A2914"/>
    <w:rsid w:val="002E2482"/>
    <w:rsid w:val="004D5EDA"/>
    <w:rsid w:val="00734184"/>
    <w:rsid w:val="007D20E0"/>
    <w:rsid w:val="00806F09"/>
    <w:rsid w:val="00CC7078"/>
    <w:rsid w:val="00D80AC9"/>
    <w:rsid w:val="00D93236"/>
    <w:rsid w:val="00EB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07C334"/>
  <w14:defaultImageDpi w14:val="300"/>
  <w15:docId w15:val="{6363ADA3-531E-474C-871E-3BEA29BE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E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BC2318-0D9A-4005-B0CB-7949A29F5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Istanbul Bilgi University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Baykal Sarıcaoğlu</dc:creator>
  <cp:keywords/>
  <dc:description/>
  <cp:lastModifiedBy>Baykal Sarioglu</cp:lastModifiedBy>
  <cp:revision>4</cp:revision>
  <dcterms:created xsi:type="dcterms:W3CDTF">2013-11-28T10:41:00Z</dcterms:created>
  <dcterms:modified xsi:type="dcterms:W3CDTF">2021-12-17T11:12:00Z</dcterms:modified>
</cp:coreProperties>
</file>